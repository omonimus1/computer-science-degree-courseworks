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E27BB8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E27BB8">
        <w:rPr>
          <w:b/>
          <w:sz w:val="28"/>
          <w:szCs w:val="28"/>
        </w:rPr>
        <w:t>Documentation Preprocessor Application</w:t>
      </w:r>
    </w:p>
    <w:p w:rsidR="00E27BB8" w:rsidRDefault="00E27BB8">
      <w:pPr>
        <w:rPr>
          <w:b/>
          <w:sz w:val="28"/>
          <w:szCs w:val="28"/>
        </w:rPr>
      </w:pPr>
    </w:p>
    <w:p w:rsidR="00E27BB8" w:rsidRDefault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27BB8" w:rsidRDefault="00E27BB8" w:rsidP="00E27BB8">
      <w:pPr>
        <w:rPr>
          <w:rFonts w:ascii="Ubuntu" w:hAnsi="Ubuntu"/>
        </w:rPr>
      </w:pPr>
      <w:r>
        <w:rPr>
          <w:rFonts w:ascii="Ubuntu" w:hAnsi="Ubuntu"/>
        </w:rPr>
        <w:t>Preprocess is an application written in C that allows us to read in a .c file and provide in output (using a console), the following information:</w:t>
      </w:r>
    </w:p>
    <w:p w:rsidR="00E27BB8" w:rsidRDefault="00E27BB8" w:rsidP="00E27BB8">
      <w:pPr>
        <w:pStyle w:val="ListParagraph"/>
        <w:numPr>
          <w:ilvl w:val="0"/>
          <w:numId w:val="24"/>
        </w:numPr>
        <w:rPr>
          <w:rFonts w:ascii="Ubuntu" w:hAnsi="Ubuntu"/>
        </w:rPr>
      </w:pPr>
      <w:r>
        <w:rPr>
          <w:rFonts w:ascii="Ubuntu" w:hAnsi="Ubuntu"/>
        </w:rPr>
        <w:t xml:space="preserve">Number of non-empty lines in the .c files, where a non-empty </w:t>
      </w:r>
      <w:proofErr w:type="gramStart"/>
      <w:r>
        <w:rPr>
          <w:rFonts w:ascii="Ubuntu" w:hAnsi="Ubuntu"/>
        </w:rPr>
        <w:t>lines</w:t>
      </w:r>
      <w:proofErr w:type="gramEnd"/>
      <w:r>
        <w:rPr>
          <w:rFonts w:ascii="Ubuntu" w:hAnsi="Ubuntu"/>
        </w:rPr>
        <w:t xml:space="preserve"> is defines as those that contain at least one character that is not a newline, space or tab. </w:t>
      </w:r>
    </w:p>
    <w:p w:rsidR="00E27BB8" w:rsidRDefault="00E27BB8" w:rsidP="00E27BB8">
      <w:pPr>
        <w:pStyle w:val="ListParagraph"/>
        <w:numPr>
          <w:ilvl w:val="0"/>
          <w:numId w:val="24"/>
        </w:numPr>
        <w:rPr>
          <w:rFonts w:ascii="Ubuntu" w:hAnsi="Ubuntu"/>
        </w:rPr>
      </w:pPr>
      <w:r>
        <w:rPr>
          <w:rFonts w:ascii="Ubuntu" w:hAnsi="Ubuntu"/>
        </w:rPr>
        <w:t>The number of comments in the .c file. In this case, we are going to consider just single line comments</w:t>
      </w:r>
      <w:bookmarkStart w:id="0" w:name="_GoBack"/>
      <w:bookmarkEnd w:id="0"/>
      <w:r>
        <w:rPr>
          <w:rFonts w:ascii="Ubuntu" w:hAnsi="Ubuntu"/>
        </w:rPr>
        <w:t xml:space="preserve">, lines starting with “//”. </w:t>
      </w:r>
    </w:p>
    <w:p w:rsidR="00E27BB8" w:rsidRDefault="00E27BB8" w:rsidP="00E27BB8">
      <w:pPr>
        <w:rPr>
          <w:rFonts w:ascii="Ubuntu" w:hAnsi="Ubuntu"/>
        </w:rPr>
      </w:pPr>
    </w:p>
    <w:p w:rsidR="00E27BB8" w:rsidRPr="00E27BB8" w:rsidRDefault="00E27BB8" w:rsidP="00E27BB8">
      <w:pPr>
        <w:rPr>
          <w:rFonts w:ascii="Ubuntu" w:hAnsi="Ubuntu"/>
        </w:rPr>
      </w:pPr>
      <w:r>
        <w:rPr>
          <w:rFonts w:ascii="Ubuntu" w:hAnsi="Ubuntu"/>
        </w:rPr>
        <w:t xml:space="preserve">The process application is going to create as well </w:t>
      </w: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Default="00E27BB8" w:rsidP="00E27BB8">
      <w:pPr>
        <w:rPr>
          <w:b/>
          <w:sz w:val="28"/>
          <w:szCs w:val="28"/>
        </w:rPr>
      </w:pPr>
    </w:p>
    <w:p w:rsidR="00E27BB8" w:rsidRPr="00E27BB8" w:rsidRDefault="00E27BB8" w:rsidP="00E27BB8">
      <w:pPr>
        <w:rPr>
          <w:b/>
          <w:sz w:val="28"/>
          <w:szCs w:val="28"/>
        </w:rPr>
      </w:pPr>
      <w:r>
        <w:rPr>
          <w:rFonts w:ascii="Ubuntu" w:hAnsi="Ubuntu"/>
        </w:rPr>
        <w:t>Davide Pollicino,</w:t>
      </w:r>
      <w:r>
        <w:rPr>
          <w:rFonts w:ascii="Ubuntu" w:hAnsi="Ubuntu"/>
        </w:rPr>
        <w:tab/>
      </w:r>
    </w:p>
    <w:p w:rsidR="00E27BB8" w:rsidRDefault="00E27BB8">
      <w:pPr>
        <w:rPr>
          <w:rFonts w:ascii="Ubuntu" w:hAnsi="Ubuntu"/>
        </w:rPr>
      </w:pPr>
      <w:r>
        <w:rPr>
          <w:rFonts w:ascii="Ubuntu" w:hAnsi="Ubuntu"/>
        </w:rPr>
        <w:t>40401270</w:t>
      </w:r>
    </w:p>
    <w:p w:rsidR="00E27BB8" w:rsidRDefault="00E27BB8">
      <w:pPr>
        <w:rPr>
          <w:rFonts w:ascii="Ubuntu" w:hAnsi="Ubuntu"/>
        </w:rPr>
      </w:pPr>
    </w:p>
    <w:p w:rsidR="00E27BB8" w:rsidRDefault="00E27BB8">
      <w:pPr>
        <w:rPr>
          <w:rFonts w:ascii="Ubuntu" w:hAnsi="Ubuntu"/>
        </w:rPr>
      </w:pPr>
    </w:p>
    <w:p w:rsidR="00E27BB8" w:rsidRPr="00E27BB8" w:rsidRDefault="00E27BB8">
      <w:pPr>
        <w:rPr>
          <w:rFonts w:ascii="Ubuntu" w:hAnsi="Ubuntu"/>
        </w:rPr>
      </w:pPr>
      <w:r>
        <w:rPr>
          <w:rFonts w:ascii="Ubuntu" w:hAnsi="Ubuntu"/>
        </w:rPr>
        <w:t>25/02/2019</w:t>
      </w:r>
    </w:p>
    <w:sectPr w:rsidR="00E27BB8" w:rsidRPr="00E27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2B4763"/>
    <w:multiLevelType w:val="hybridMultilevel"/>
    <w:tmpl w:val="D0ECA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B8"/>
    <w:rsid w:val="00645252"/>
    <w:rsid w:val="006D3D74"/>
    <w:rsid w:val="0083569A"/>
    <w:rsid w:val="00A9204E"/>
    <w:rsid w:val="00E2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C29B"/>
  <w15:chartTrackingRefBased/>
  <w15:docId w15:val="{1B3AAA23-9C25-45FD-8C6E-34FA97E6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27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040127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4873beb7-5857-4685-be1f-d57550cc96c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24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Pollicino, Davide</dc:creator>
  <cp:keywords/>
  <dc:description/>
  <cp:lastModifiedBy>Pollicino, Davide</cp:lastModifiedBy>
  <cp:revision>1</cp:revision>
  <dcterms:created xsi:type="dcterms:W3CDTF">2019-02-19T14:59:00Z</dcterms:created>
  <dcterms:modified xsi:type="dcterms:W3CDTF">2019-02-19T15:23:00Z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